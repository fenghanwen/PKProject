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1C33BA" w:rsidRPr="00AC41B6" w:rsidRDefault="00AC41B6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84"/>
          <w:szCs w:val="84"/>
        </w:rPr>
      </w:pPr>
      <w:r w:rsidRPr="00AC41B6">
        <w:rPr>
          <w:rFonts w:ascii="Times New Roman" w:hAnsi="Times New Roman" w:hint="eastAsia"/>
          <w:b/>
          <w:sz w:val="84"/>
          <w:szCs w:val="84"/>
        </w:rPr>
        <w:t>购车预</w:t>
      </w:r>
      <w:r>
        <w:rPr>
          <w:rFonts w:ascii="Times New Roman" w:hAnsi="Times New Roman" w:hint="eastAsia"/>
          <w:b/>
          <w:sz w:val="84"/>
          <w:szCs w:val="84"/>
        </w:rPr>
        <w:t>订</w:t>
      </w:r>
      <w:r w:rsidRPr="00AC41B6">
        <w:rPr>
          <w:rFonts w:ascii="Times New Roman" w:hAnsi="Times New Roman" w:hint="eastAsia"/>
          <w:b/>
          <w:sz w:val="84"/>
          <w:szCs w:val="84"/>
        </w:rPr>
        <w:t>管理系统</w:t>
      </w:r>
    </w:p>
    <w:p w:rsidR="001C33BA" w:rsidRPr="007E0FA7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Default="00AC41B6" w:rsidP="007D30E5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AC41B6" w:rsidRPr="00FC7442" w:rsidRDefault="00AC41B6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7D30E5" w:rsidRDefault="007D30E5" w:rsidP="007D30E5">
      <w:pPr>
        <w:pStyle w:val="1"/>
      </w:pPr>
      <w:bookmarkStart w:id="0" w:name="_Toc388778622"/>
      <w:bookmarkStart w:id="1" w:name="_Toc388782605"/>
      <w:bookmarkStart w:id="2" w:name="_Toc38878788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0"/>
      <w:bookmarkEnd w:id="1"/>
      <w:bookmarkEnd w:id="2"/>
    </w:p>
    <w:p w:rsidR="007D30E5" w:rsidRDefault="007D30E5" w:rsidP="007D30E5">
      <w:pPr>
        <w:pStyle w:val="2"/>
      </w:pPr>
      <w:bookmarkStart w:id="3" w:name="_Toc388778623"/>
      <w:bookmarkStart w:id="4" w:name="_Toc388782606"/>
      <w:bookmarkStart w:id="5" w:name="_Toc388787887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3"/>
      <w:bookmarkEnd w:id="4"/>
      <w:bookmarkEnd w:id="5"/>
    </w:p>
    <w:p w:rsidR="00AC41B6" w:rsidRDefault="00AC41B6" w:rsidP="00AC41B6">
      <w:pPr>
        <w:spacing w:line="360" w:lineRule="auto"/>
        <w:ind w:firstLineChars="200" w:firstLine="560"/>
      </w:pPr>
      <w:bookmarkStart w:id="6" w:name="_Toc388778624"/>
      <w:bookmarkStart w:id="7" w:name="_Toc388782607"/>
      <w:bookmarkStart w:id="8" w:name="_Toc388787888"/>
      <w:r>
        <w:rPr>
          <w:rFonts w:hint="eastAsia"/>
        </w:rPr>
        <w:t>本文档为购车预订系统需求分析说明书，主要从销售人员和管理人员出发，对整个销售流程进行了分析，其主要目的是为系统的后期设计和开发提供依据，明确软件需求、安排项目规划与进度、组织软件开发与测试。</w:t>
      </w:r>
    </w:p>
    <w:p w:rsidR="007D30E5" w:rsidRDefault="007D30E5" w:rsidP="007D30E5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6"/>
      <w:bookmarkEnd w:id="7"/>
      <w:bookmarkEnd w:id="8"/>
    </w:p>
    <w:p w:rsidR="00AC41B6" w:rsidRDefault="00AC41B6" w:rsidP="00AC41B6">
      <w:pPr>
        <w:spacing w:line="360" w:lineRule="auto"/>
        <w:ind w:firstLineChars="200" w:firstLine="560"/>
        <w:rPr>
          <w:color w:val="000000"/>
          <w:sz w:val="24"/>
        </w:rPr>
      </w:pPr>
      <w:r>
        <w:rPr>
          <w:rFonts w:hint="eastAsia"/>
          <w:szCs w:val="28"/>
        </w:rPr>
        <w:t>随着社会的信息化逐步增强，各行各业都紧跟时代的脚步，从原有的传统人工管理体制向信息自动化的管理体制过度。近年来购买汽车的人数激增，不管是出于企业的发展还是出于满足广大消费者需求，实现电子化管理是非常有必要的。</w:t>
      </w:r>
    </w:p>
    <w:p w:rsidR="007D30E5" w:rsidRPr="00AC41B6" w:rsidRDefault="007D30E5" w:rsidP="007D30E5">
      <w:pPr>
        <w:spacing w:line="360" w:lineRule="auto"/>
        <w:rPr>
          <w:szCs w:val="28"/>
        </w:rPr>
      </w:pPr>
    </w:p>
    <w:p w:rsidR="007D30E5" w:rsidRDefault="007D30E5" w:rsidP="007D30E5">
      <w:pPr>
        <w:pStyle w:val="2"/>
      </w:pPr>
      <w:bookmarkStart w:id="9" w:name="_Toc388778625"/>
      <w:bookmarkStart w:id="10" w:name="_Toc388782608"/>
      <w:bookmarkStart w:id="11" w:name="_Toc388787889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9"/>
      <w:bookmarkEnd w:id="10"/>
      <w:bookmarkEnd w:id="11"/>
    </w:p>
    <w:p w:rsidR="00AC41B6" w:rsidRDefault="00AC41B6" w:rsidP="00AC41B6">
      <w:pPr>
        <w:tabs>
          <w:tab w:val="left" w:pos="2520"/>
        </w:tabs>
        <w:spacing w:line="360" w:lineRule="auto"/>
        <w:ind w:firstLineChars="200" w:firstLine="560"/>
      </w:pPr>
      <w:bookmarkStart w:id="12" w:name="_Toc388778626"/>
      <w:bookmarkStart w:id="13" w:name="_Toc388782609"/>
      <w:bookmarkStart w:id="14" w:name="_Toc388787890"/>
      <w:r>
        <w:rPr>
          <w:rFonts w:hint="eastAsia"/>
        </w:rPr>
        <w:t>《软件工程</w:t>
      </w:r>
      <w:r>
        <w:t>—</w:t>
      </w:r>
      <w:r>
        <w:rPr>
          <w:rFonts w:hint="eastAsia"/>
        </w:rPr>
        <w:t>原理、方法与应用》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史济民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著</w:t>
      </w:r>
    </w:p>
    <w:p w:rsidR="007D30E5" w:rsidRDefault="007D30E5" w:rsidP="007D30E5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2"/>
      <w:bookmarkEnd w:id="13"/>
      <w:bookmarkEnd w:id="14"/>
    </w:p>
    <w:p w:rsidR="007D30E5" w:rsidRPr="00D56ED0" w:rsidRDefault="00D56ED0" w:rsidP="00D56ED0">
      <w:pPr>
        <w:ind w:firstLineChars="200" w:firstLine="560"/>
        <w:rPr>
          <w:sz w:val="24"/>
        </w:rPr>
      </w:pPr>
      <w:r>
        <w:rPr>
          <w:rFonts w:hint="eastAsia"/>
        </w:rPr>
        <w:t>软件功能主要分为对订单的处理和提交，在首次提交订单时输入客户姓名、身份证号、电话号码、预定车型以及负责的销售人员编号，</w:t>
      </w:r>
      <w:r w:rsidR="003037BE">
        <w:rPr>
          <w:rFonts w:hint="eastAsia"/>
        </w:rPr>
        <w:t>一份订单提交后自动更新车辆可供应数量，</w:t>
      </w:r>
      <w:r>
        <w:rPr>
          <w:rFonts w:hint="eastAsia"/>
        </w:rPr>
        <w:t>在订</w:t>
      </w:r>
      <w:r w:rsidR="003037BE">
        <w:rPr>
          <w:rFonts w:hint="eastAsia"/>
        </w:rPr>
        <w:t>单交易过程中可以及</w:t>
      </w:r>
      <w:r w:rsidR="003037BE">
        <w:rPr>
          <w:rFonts w:hint="eastAsia"/>
        </w:rPr>
        <w:lastRenderedPageBreak/>
        <w:t>时更新状态信息。</w:t>
      </w:r>
      <w:r>
        <w:rPr>
          <w:rFonts w:hint="eastAsia"/>
        </w:rPr>
        <w:t>同时可以查看当前所有订单以及车辆储备信息。</w:t>
      </w:r>
    </w:p>
    <w:p w:rsidR="004161C6" w:rsidRPr="007D30E5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7D30E5" w:rsidP="004161C6">
      <w:pPr>
        <w:pStyle w:val="1"/>
        <w:rPr>
          <w:rFonts w:ascii="Times New Roman" w:hAnsi="Times New Roman"/>
        </w:rPr>
      </w:pPr>
      <w:bookmarkStart w:id="15" w:name="_Toc231654599"/>
      <w:bookmarkStart w:id="16" w:name="_Toc388787891"/>
      <w:r>
        <w:rPr>
          <w:rFonts w:ascii="Times New Roman" w:hAnsi="Times New Roman" w:hint="eastAsia"/>
        </w:rPr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15"/>
      <w:bookmarkEnd w:id="16"/>
    </w:p>
    <w:p w:rsidR="004161C6" w:rsidRDefault="004161C6" w:rsidP="003037BE">
      <w:pPr>
        <w:pStyle w:val="2"/>
        <w:rPr>
          <w:rFonts w:ascii="Times New Roman" w:hAnsi="Times New Roman"/>
          <w:sz w:val="24"/>
          <w:szCs w:val="28"/>
        </w:rPr>
      </w:pPr>
      <w:bookmarkStart w:id="17" w:name="_Toc231654600"/>
      <w:bookmarkStart w:id="18" w:name="_Toc388787892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7"/>
      <w:bookmarkEnd w:id="18"/>
    </w:p>
    <w:p w:rsidR="004161C6" w:rsidRDefault="004161C6" w:rsidP="004161C6">
      <w:pPr>
        <w:pStyle w:val="2"/>
      </w:pPr>
      <w:bookmarkStart w:id="19" w:name="_Toc388787893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9"/>
    </w:p>
    <w:p w:rsidR="004161C6" w:rsidRPr="007D30E5" w:rsidRDefault="004161C6" w:rsidP="004161C6">
      <w:pPr>
        <w:rPr>
          <w:rFonts w:ascii="Times New Roman" w:hAnsi="Times New Roman"/>
          <w:szCs w:val="28"/>
        </w:rPr>
      </w:pPr>
      <w:r w:rsidRPr="007D30E5">
        <w:rPr>
          <w:rFonts w:ascii="Times New Roman" w:hAnsi="Times New Roman" w:hint="eastAsia"/>
          <w:szCs w:val="28"/>
        </w:rPr>
        <w:t>1.</w:t>
      </w:r>
      <w:r w:rsidRPr="007D30E5">
        <w:rPr>
          <w:rFonts w:ascii="Times New Roman" w:hAnsi="Times New Roman" w:hint="eastAsia"/>
          <w:szCs w:val="28"/>
        </w:rPr>
        <w:t>通过对界面的操作验证功能是否完整、正确。</w:t>
      </w:r>
    </w:p>
    <w:p w:rsidR="004161C6" w:rsidRPr="007D30E5" w:rsidRDefault="004161C6" w:rsidP="004161C6">
      <w:pPr>
        <w:rPr>
          <w:rFonts w:ascii="Times New Roman" w:hAnsi="Times New Roman"/>
          <w:szCs w:val="28"/>
        </w:rPr>
      </w:pPr>
      <w:r w:rsidRPr="007D30E5">
        <w:rPr>
          <w:rFonts w:ascii="Times New Roman" w:hAnsi="Times New Roman" w:hint="eastAsia"/>
          <w:szCs w:val="28"/>
        </w:rPr>
        <w:t>2.</w:t>
      </w:r>
      <w:r w:rsidRPr="007D30E5">
        <w:rPr>
          <w:rFonts w:ascii="Times New Roman" w:hAnsi="Times New Roman" w:hint="eastAsia"/>
          <w:szCs w:val="28"/>
        </w:rPr>
        <w:t>通过编写测试类来验证内部函数是否正确工作，数据能否正常存储。</w:t>
      </w:r>
    </w:p>
    <w:p w:rsidR="004161C6" w:rsidRPr="00333370" w:rsidRDefault="004161C6" w:rsidP="004161C6">
      <w:pPr>
        <w:rPr>
          <w:rFonts w:ascii="Times New Roman" w:hAnsi="Times New Roman"/>
          <w:sz w:val="24"/>
          <w:szCs w:val="28"/>
        </w:rPr>
      </w:pPr>
    </w:p>
    <w:p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20" w:name="_Toc231654602"/>
      <w:bookmarkStart w:id="21" w:name="_Toc388787894"/>
      <w:r>
        <w:rPr>
          <w:rFonts w:ascii="Times New Roman" w:hAnsi="Times New Roman" w:hint="eastAsia"/>
        </w:rPr>
        <w:t>3.3</w:t>
      </w:r>
      <w:r w:rsidR="004161C6">
        <w:rPr>
          <w:rFonts w:ascii="Times New Roman" w:hAnsi="Times New Roman" w:hint="eastAsia"/>
        </w:rPr>
        <w:t>测试的功能范围</w:t>
      </w:r>
      <w:bookmarkStart w:id="22" w:name="_Toc357499969"/>
      <w:bookmarkStart w:id="23" w:name="_Toc29204"/>
      <w:bookmarkStart w:id="24" w:name="_Toc388782614"/>
      <w:bookmarkEnd w:id="20"/>
      <w:bookmarkEnd w:id="21"/>
    </w:p>
    <w:bookmarkEnd w:id="22"/>
    <w:bookmarkEnd w:id="23"/>
    <w:bookmarkEnd w:id="24"/>
    <w:p w:rsidR="00333370" w:rsidRPr="00333370" w:rsidRDefault="003037BE" w:rsidP="007D30E5">
      <w:pPr>
        <w:rPr>
          <w:rFonts w:ascii="Times New Roman" w:hAnsi="Times New Roman"/>
          <w:bCs/>
          <w:szCs w:val="28"/>
        </w:rPr>
      </w:pPr>
      <w:r>
        <w:rPr>
          <w:rFonts w:ascii="Times New Roman" w:hAnsi="Times New Roman" w:hint="eastAsia"/>
          <w:bCs/>
          <w:szCs w:val="28"/>
        </w:rPr>
        <w:t>能够正常显示所有订单和车辆信息</w:t>
      </w:r>
    </w:p>
    <w:p w:rsidR="00333370" w:rsidRPr="00333370" w:rsidRDefault="00333370" w:rsidP="007D30E5">
      <w:pPr>
        <w:rPr>
          <w:rFonts w:ascii="Times New Roman" w:hAnsi="Times New Roman"/>
          <w:szCs w:val="28"/>
        </w:rPr>
      </w:pPr>
      <w:r w:rsidRPr="00333370">
        <w:rPr>
          <w:rFonts w:ascii="Times New Roman" w:hAnsi="Times New Roman" w:hint="eastAsia"/>
          <w:bCs/>
          <w:szCs w:val="28"/>
        </w:rPr>
        <w:t>能够正常</w:t>
      </w:r>
      <w:r w:rsidR="003037BE">
        <w:rPr>
          <w:rFonts w:ascii="Times New Roman" w:hAnsi="Times New Roman" w:hint="eastAsia"/>
          <w:bCs/>
          <w:szCs w:val="28"/>
        </w:rPr>
        <w:t>添加订单</w:t>
      </w:r>
    </w:p>
    <w:p w:rsidR="007D30E5" w:rsidRPr="00333370" w:rsidRDefault="003037BE" w:rsidP="007D30E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Cs/>
          <w:szCs w:val="28"/>
        </w:rPr>
        <w:t>能够正常修改订单状态</w:t>
      </w:r>
    </w:p>
    <w:p w:rsidR="007D30E5" w:rsidRPr="00333370" w:rsidRDefault="003037BE" w:rsidP="007D30E5">
      <w:pPr>
        <w:rPr>
          <w:rFonts w:ascii="Times New Roman" w:hAnsi="Times New Roman"/>
          <w:bCs/>
          <w:szCs w:val="28"/>
        </w:rPr>
      </w:pPr>
      <w:r>
        <w:rPr>
          <w:rFonts w:ascii="Times New Roman" w:hAnsi="Times New Roman" w:hint="eastAsia"/>
          <w:bCs/>
          <w:szCs w:val="28"/>
        </w:rPr>
        <w:t>能够及时更新车辆信息</w:t>
      </w:r>
    </w:p>
    <w:p w:rsidR="00333370" w:rsidRPr="00333370" w:rsidRDefault="00333370" w:rsidP="003037BE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bCs/>
          <w:szCs w:val="28"/>
        </w:rPr>
        <w:t>能够正常</w:t>
      </w:r>
      <w:r w:rsidR="003037BE">
        <w:rPr>
          <w:rFonts w:ascii="Times New Roman" w:hAnsi="Times New Roman" w:hint="eastAsia"/>
          <w:bCs/>
          <w:szCs w:val="28"/>
        </w:rPr>
        <w:t>删除订单</w:t>
      </w:r>
    </w:p>
    <w:p w:rsidR="007D30E5" w:rsidRDefault="007D30E5" w:rsidP="007D30E5">
      <w:pPr>
        <w:pStyle w:val="1"/>
        <w:rPr>
          <w:rFonts w:ascii="Times New Roman" w:hAnsi="Times New Roman"/>
        </w:rPr>
      </w:pPr>
      <w:bookmarkStart w:id="25" w:name="_Toc388787895"/>
      <w:bookmarkStart w:id="26" w:name="_Toc388782619"/>
      <w:r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5"/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27" w:name="_Toc388787896"/>
      <w:r w:rsidRPr="007D30E5"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主界面</w:t>
      </w:r>
      <w:r w:rsidR="002323E8">
        <w:rPr>
          <w:rFonts w:hint="eastAsia"/>
          <w:sz w:val="36"/>
          <w:szCs w:val="36"/>
        </w:rPr>
        <w:t>显示信息</w:t>
      </w:r>
      <w:r w:rsidRPr="007D30E5">
        <w:rPr>
          <w:rFonts w:hint="eastAsia"/>
          <w:sz w:val="36"/>
          <w:szCs w:val="36"/>
        </w:rPr>
        <w:t>模块</w:t>
      </w:r>
      <w:bookmarkEnd w:id="27"/>
    </w:p>
    <w:p w:rsidR="00FB6F44" w:rsidRDefault="00FB6F44" w:rsidP="00FB6F44">
      <w:pPr>
        <w:pStyle w:val="3"/>
      </w:pPr>
      <w:bookmarkStart w:id="28" w:name="_Toc388787897"/>
      <w:r>
        <w:rPr>
          <w:rFonts w:hint="eastAsia"/>
        </w:rPr>
        <w:t>4.1.1</w:t>
      </w:r>
      <w:r>
        <w:rPr>
          <w:rFonts w:hint="eastAsia"/>
        </w:rPr>
        <w:t>描述</w:t>
      </w:r>
      <w:bookmarkEnd w:id="28"/>
    </w:p>
    <w:p w:rsidR="00FB6F44" w:rsidRPr="00FB6F44" w:rsidRDefault="003037BE" w:rsidP="003037BE">
      <w:pPr>
        <w:ind w:firstLineChars="200" w:firstLine="560"/>
        <w:rPr>
          <w:rFonts w:asciiTheme="minorEastAsia" w:hAnsiTheme="minorEastAsia"/>
          <w:szCs w:val="28"/>
        </w:rPr>
      </w:pPr>
      <w:r>
        <w:rPr>
          <w:rFonts w:hint="eastAsia"/>
        </w:rPr>
        <w:t>通过一个</w:t>
      </w:r>
      <w:proofErr w:type="spellStart"/>
      <w:r>
        <w:rPr>
          <w:rFonts w:hint="eastAsia"/>
        </w:rPr>
        <w:t>JTabbedPane</w:t>
      </w:r>
      <w:proofErr w:type="spellEnd"/>
      <w:r>
        <w:rPr>
          <w:rFonts w:asciiTheme="minorEastAsia" w:hAnsiTheme="minorEastAsia" w:hint="eastAsia"/>
          <w:szCs w:val="28"/>
        </w:rPr>
        <w:t>选择显示订单信息或者车辆信息</w:t>
      </w:r>
    </w:p>
    <w:p w:rsidR="00FB6F44" w:rsidRDefault="00FB6F44" w:rsidP="00FB6F44">
      <w:pPr>
        <w:pStyle w:val="3"/>
      </w:pPr>
      <w:bookmarkStart w:id="29" w:name="_Toc388787898"/>
      <w:r>
        <w:rPr>
          <w:rFonts w:hint="eastAsia"/>
        </w:rPr>
        <w:lastRenderedPageBreak/>
        <w:t>4.1.2</w:t>
      </w:r>
      <w:r>
        <w:rPr>
          <w:rFonts w:hint="eastAsia"/>
        </w:rPr>
        <w:t>测试方法</w:t>
      </w:r>
      <w:bookmarkEnd w:id="29"/>
    </w:p>
    <w:p w:rsidR="00FB6F44" w:rsidRPr="00FB6F44" w:rsidRDefault="00FB6F44" w:rsidP="00FB6F44">
      <w:pPr>
        <w:ind w:firstLineChars="200" w:firstLine="560"/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 w:hint="eastAsia"/>
          <w:szCs w:val="28"/>
        </w:rPr>
        <w:t>进入</w:t>
      </w:r>
      <w:r w:rsidRPr="00FB6F44">
        <w:rPr>
          <w:rFonts w:asciiTheme="minorEastAsia" w:hAnsiTheme="minorEastAsia"/>
          <w:szCs w:val="28"/>
        </w:rPr>
        <w:t>主界面，</w:t>
      </w:r>
      <w:r w:rsidR="003037BE">
        <w:rPr>
          <w:rFonts w:asciiTheme="minorEastAsia" w:hAnsiTheme="minorEastAsia" w:hint="eastAsia"/>
          <w:szCs w:val="28"/>
        </w:rPr>
        <w:t>在两个tab间切换</w:t>
      </w:r>
    </w:p>
    <w:p w:rsidR="00FB6F44" w:rsidRDefault="00FB6F44" w:rsidP="00FB6F44">
      <w:pPr>
        <w:pStyle w:val="3"/>
      </w:pPr>
      <w:bookmarkStart w:id="30" w:name="_Toc388787899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30"/>
    </w:p>
    <w:p w:rsidR="00FB6F44" w:rsidRPr="00FB6F44" w:rsidRDefault="00FB6F44" w:rsidP="00FB6F44">
      <w:pPr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 w:hint="eastAsia"/>
          <w:szCs w:val="28"/>
        </w:rPr>
        <w:t>1.</w:t>
      </w:r>
      <w:r w:rsidR="003037BE">
        <w:rPr>
          <w:rFonts w:asciiTheme="minorEastAsia" w:hAnsiTheme="minorEastAsia" w:hint="eastAsia"/>
          <w:szCs w:val="28"/>
        </w:rPr>
        <w:t>点击订单显示订单列表，</w:t>
      </w:r>
      <w:r w:rsidR="002323E8">
        <w:rPr>
          <w:rFonts w:asciiTheme="minorEastAsia" w:hAnsiTheme="minorEastAsia" w:hint="eastAsia"/>
          <w:szCs w:val="28"/>
        </w:rPr>
        <w:t>显示所有订单，</w:t>
      </w:r>
      <w:r w:rsidR="003037BE">
        <w:rPr>
          <w:rFonts w:asciiTheme="minorEastAsia" w:hAnsiTheme="minorEastAsia" w:hint="eastAsia"/>
          <w:szCs w:val="28"/>
        </w:rPr>
        <w:t>未选中订单时，编辑按钮</w:t>
      </w:r>
      <w:r w:rsidR="002323E8">
        <w:rPr>
          <w:rFonts w:asciiTheme="minorEastAsia" w:hAnsiTheme="minorEastAsia" w:hint="eastAsia"/>
          <w:szCs w:val="28"/>
        </w:rPr>
        <w:t>和删除按钮</w:t>
      </w:r>
      <w:proofErr w:type="gramStart"/>
      <w:r w:rsidR="002323E8">
        <w:rPr>
          <w:rFonts w:asciiTheme="minorEastAsia" w:hAnsiTheme="minorEastAsia" w:hint="eastAsia"/>
          <w:szCs w:val="28"/>
        </w:rPr>
        <w:t>不</w:t>
      </w:r>
      <w:proofErr w:type="gramEnd"/>
      <w:r w:rsidR="002323E8">
        <w:rPr>
          <w:rFonts w:asciiTheme="minorEastAsia" w:hAnsiTheme="minorEastAsia" w:hint="eastAsia"/>
          <w:szCs w:val="28"/>
        </w:rPr>
        <w:t>可用</w:t>
      </w:r>
    </w:p>
    <w:p w:rsidR="00FB6F44" w:rsidRPr="00FB6F44" w:rsidRDefault="00FB6F44" w:rsidP="00FB6F44">
      <w:pPr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/>
          <w:szCs w:val="28"/>
        </w:rPr>
        <w:t>2.</w:t>
      </w:r>
      <w:r w:rsidR="002323E8">
        <w:rPr>
          <w:rFonts w:asciiTheme="minorEastAsia" w:hAnsiTheme="minorEastAsia" w:hint="eastAsia"/>
          <w:szCs w:val="28"/>
        </w:rPr>
        <w:t>选中一个订单后，编辑按钮和删除按钮可以用</w:t>
      </w:r>
    </w:p>
    <w:p w:rsidR="00FB6F44" w:rsidRPr="00FB6F44" w:rsidRDefault="00FB6F44" w:rsidP="00FB6F44">
      <w:pPr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/>
          <w:szCs w:val="28"/>
        </w:rPr>
        <w:t>3.</w:t>
      </w:r>
      <w:r w:rsidR="002323E8">
        <w:rPr>
          <w:rFonts w:asciiTheme="minorEastAsia" w:hAnsiTheme="minorEastAsia" w:hint="eastAsia"/>
          <w:szCs w:val="28"/>
        </w:rPr>
        <w:t>选择添加订单或编辑按钮均跳出编辑框，点击删除按钮则删除选中订单</w:t>
      </w:r>
    </w:p>
    <w:p w:rsidR="00FB6F44" w:rsidRPr="00FB6F44" w:rsidRDefault="00FB6F44" w:rsidP="00FB6F44">
      <w:pPr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/>
          <w:szCs w:val="28"/>
        </w:rPr>
        <w:t>4.</w:t>
      </w:r>
      <w:r w:rsidR="002323E8">
        <w:rPr>
          <w:rFonts w:asciiTheme="minorEastAsia" w:hAnsiTheme="minorEastAsia" w:hint="eastAsia"/>
          <w:szCs w:val="28"/>
        </w:rPr>
        <w:t>点击车辆信息列表显示车辆信息，三个按钮均不可用</w:t>
      </w:r>
    </w:p>
    <w:p w:rsidR="00FB6F44" w:rsidRDefault="00FB6F44" w:rsidP="00FB6F44">
      <w:pPr>
        <w:rPr>
          <w:rFonts w:ascii="Times New Roman" w:hAnsi="Times New Roman"/>
          <w:sz w:val="24"/>
          <w:szCs w:val="28"/>
        </w:rPr>
      </w:pPr>
    </w:p>
    <w:p w:rsidR="00FB6F44" w:rsidRDefault="00FB6F44" w:rsidP="00FB6F44">
      <w:pPr>
        <w:pStyle w:val="3"/>
      </w:pPr>
      <w:bookmarkStart w:id="31" w:name="_Toc388787900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31"/>
    </w:p>
    <w:p w:rsidR="00FB6F44" w:rsidRDefault="002323E8" w:rsidP="002323E8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点击订单列表后显示所有订单</w:t>
      </w:r>
    </w:p>
    <w:p w:rsidR="00FB6F44" w:rsidRDefault="002323E8" w:rsidP="00FB6F44">
      <w:pPr>
        <w:rPr>
          <w:noProof/>
        </w:rPr>
      </w:pPr>
      <w:r>
        <w:rPr>
          <w:noProof/>
        </w:rPr>
        <w:drawing>
          <wp:inline distT="0" distB="0" distL="0" distR="0" wp14:anchorId="5AA5343A" wp14:editId="0ED16CF7">
            <wp:extent cx="5274310" cy="2171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Default="002323E8" w:rsidP="002323E8">
      <w:pPr>
        <w:rPr>
          <w:rFonts w:asciiTheme="minorEastAsia" w:hAnsiTheme="minorEastAsia" w:hint="eastAsia"/>
          <w:noProof/>
          <w:szCs w:val="28"/>
        </w:rPr>
      </w:pPr>
      <w:r>
        <w:rPr>
          <w:rFonts w:asciiTheme="minorEastAsia" w:hAnsiTheme="minorEastAsia" w:hint="eastAsia"/>
          <w:noProof/>
          <w:szCs w:val="28"/>
        </w:rPr>
        <w:t>选中订单后按钮可用</w:t>
      </w:r>
    </w:p>
    <w:p w:rsidR="002323E8" w:rsidRPr="00FB6F44" w:rsidRDefault="002323E8" w:rsidP="00FB6F44">
      <w:pPr>
        <w:ind w:left="720"/>
        <w:rPr>
          <w:rFonts w:asciiTheme="minorEastAsia" w:hAnsiTheme="minorEastAsia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34DF5AF" wp14:editId="30D6E5A9">
            <wp:extent cx="5274310" cy="2171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Default="002323E8" w:rsidP="00FB6F44">
      <w:pPr>
        <w:rPr>
          <w:rFonts w:asciiTheme="minorEastAsia" w:hAnsiTheme="minorEastAsia" w:hint="eastAsia"/>
          <w:noProof/>
          <w:szCs w:val="28"/>
        </w:rPr>
      </w:pPr>
      <w:r>
        <w:rPr>
          <w:rFonts w:asciiTheme="minorEastAsia" w:hAnsiTheme="minorEastAsia" w:hint="eastAsia"/>
          <w:noProof/>
          <w:szCs w:val="28"/>
        </w:rPr>
        <w:t>点击车辆信息列表后显示车辆信息，按钮不可用</w:t>
      </w:r>
    </w:p>
    <w:p w:rsidR="00FB6F44" w:rsidRPr="002323E8" w:rsidRDefault="002323E8" w:rsidP="00FB6F44">
      <w:pPr>
        <w:rPr>
          <w:rFonts w:asciiTheme="minorEastAsia" w:hAnsiTheme="minorEastAsia"/>
          <w:noProof/>
          <w:szCs w:val="28"/>
        </w:rPr>
      </w:pPr>
      <w:r>
        <w:rPr>
          <w:noProof/>
        </w:rPr>
        <w:drawing>
          <wp:inline distT="0" distB="0" distL="0" distR="0" wp14:anchorId="3F3548E1" wp14:editId="7A39BA53">
            <wp:extent cx="5274310" cy="217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44" w:rsidRPr="007D30E5" w:rsidRDefault="00FB6F44" w:rsidP="00FB6F44">
      <w:pPr>
        <w:pStyle w:val="2"/>
        <w:rPr>
          <w:sz w:val="36"/>
          <w:szCs w:val="36"/>
        </w:rPr>
      </w:pPr>
      <w:bookmarkStart w:id="32" w:name="_Toc388787901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 w:rsidR="002323E8">
        <w:rPr>
          <w:rFonts w:hint="eastAsia"/>
          <w:sz w:val="36"/>
          <w:szCs w:val="36"/>
        </w:rPr>
        <w:t>添加处理订单</w:t>
      </w:r>
      <w:r w:rsidRPr="007D30E5">
        <w:rPr>
          <w:rFonts w:hint="eastAsia"/>
          <w:sz w:val="36"/>
          <w:szCs w:val="36"/>
        </w:rPr>
        <w:t>模块</w:t>
      </w:r>
      <w:bookmarkEnd w:id="32"/>
    </w:p>
    <w:p w:rsidR="00FB6F44" w:rsidRDefault="00FB6F44" w:rsidP="00FB6F44">
      <w:pPr>
        <w:pStyle w:val="3"/>
      </w:pPr>
      <w:bookmarkStart w:id="33" w:name="_Toc388787902"/>
      <w:r>
        <w:rPr>
          <w:rFonts w:hint="eastAsia"/>
        </w:rPr>
        <w:t>4.2.1</w:t>
      </w:r>
      <w:r>
        <w:rPr>
          <w:rFonts w:hint="eastAsia"/>
        </w:rPr>
        <w:t>描述</w:t>
      </w:r>
      <w:bookmarkEnd w:id="33"/>
    </w:p>
    <w:p w:rsidR="00FB6F44" w:rsidRPr="00FB6F44" w:rsidRDefault="002323E8" w:rsidP="00FB6F44">
      <w:pPr>
        <w:ind w:firstLineChars="200" w:firstLine="56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客户提供信息，销售人员添加订单，并更新</w:t>
      </w:r>
    </w:p>
    <w:p w:rsidR="00FB6F44" w:rsidRDefault="00FB6F44" w:rsidP="00FB6F44">
      <w:pPr>
        <w:pStyle w:val="3"/>
      </w:pPr>
      <w:bookmarkStart w:id="34" w:name="_Toc388787903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34"/>
    </w:p>
    <w:p w:rsidR="00FB6F44" w:rsidRPr="00FB6F44" w:rsidRDefault="00FB6F44" w:rsidP="00FB6F44">
      <w:pPr>
        <w:ind w:firstLine="480"/>
        <w:rPr>
          <w:rFonts w:asciiTheme="minorEastAsia" w:hAnsiTheme="minorEastAsia"/>
          <w:szCs w:val="28"/>
        </w:rPr>
      </w:pPr>
      <w:r w:rsidRPr="00FB6F44">
        <w:rPr>
          <w:rFonts w:asciiTheme="minorEastAsia" w:hAnsiTheme="minorEastAsia" w:hint="eastAsia"/>
          <w:szCs w:val="28"/>
        </w:rPr>
        <w:t>通过界面操作，开订单</w:t>
      </w:r>
      <w:r w:rsidR="002323E8">
        <w:rPr>
          <w:rFonts w:asciiTheme="minorEastAsia" w:hAnsiTheme="minorEastAsia" w:hint="eastAsia"/>
          <w:szCs w:val="28"/>
        </w:rPr>
        <w:t>以及修改订单</w:t>
      </w:r>
    </w:p>
    <w:p w:rsidR="00FB6F44" w:rsidRDefault="00FB6F44" w:rsidP="00FB6F44">
      <w:pPr>
        <w:pStyle w:val="3"/>
      </w:pPr>
      <w:bookmarkStart w:id="35" w:name="_Toc388787904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35"/>
    </w:p>
    <w:p w:rsidR="002323E8" w:rsidRDefault="002323E8" w:rsidP="002323E8">
      <w:pPr>
        <w:numPr>
          <w:ilvl w:val="0"/>
          <w:numId w:val="16"/>
        </w:numPr>
        <w:rPr>
          <w:rFonts w:asciiTheme="minorEastAsia" w:hAnsiTheme="minorEastAsia" w:hint="eastAsia"/>
          <w:szCs w:val="28"/>
        </w:rPr>
      </w:pPr>
      <w:r>
        <w:rPr>
          <w:rFonts w:asciiTheme="minorEastAsia" w:hAnsiTheme="minorEastAsia" w:hint="eastAsia"/>
          <w:szCs w:val="28"/>
        </w:rPr>
        <w:t>输入订单信息并提交，车辆被预订后不可销售给其他人，更新</w:t>
      </w:r>
      <w:r w:rsidR="009B5B69">
        <w:rPr>
          <w:rFonts w:asciiTheme="minorEastAsia" w:hAnsiTheme="minorEastAsia" w:hint="eastAsia"/>
          <w:szCs w:val="28"/>
        </w:rPr>
        <w:lastRenderedPageBreak/>
        <w:t>车辆信息，如果车辆库存不足，显示库存不足信息。</w:t>
      </w:r>
    </w:p>
    <w:p w:rsidR="002323E8" w:rsidRPr="009F1EBF" w:rsidRDefault="002323E8" w:rsidP="002323E8">
      <w:pPr>
        <w:numPr>
          <w:ilvl w:val="0"/>
          <w:numId w:val="16"/>
        </w:num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修改订单信息，可改为取消、支付定金或全额付款，如果取消，原本预订车辆</w:t>
      </w:r>
      <w:r w:rsidR="009B5B69">
        <w:rPr>
          <w:rFonts w:asciiTheme="minorEastAsia" w:hAnsiTheme="minorEastAsia" w:hint="eastAsia"/>
          <w:szCs w:val="28"/>
        </w:rPr>
        <w:t>变为可销售，更新车辆信息。</w:t>
      </w:r>
    </w:p>
    <w:p w:rsidR="00FB6F44" w:rsidRDefault="009F1EBF" w:rsidP="00FB6F44">
      <w:pPr>
        <w:pStyle w:val="3"/>
        <w:rPr>
          <w:rFonts w:hint="eastAsia"/>
        </w:rPr>
      </w:pPr>
      <w:bookmarkStart w:id="36" w:name="_Toc388787905"/>
      <w:r>
        <w:rPr>
          <w:rFonts w:hint="eastAsia"/>
        </w:rPr>
        <w:t>4.2</w:t>
      </w:r>
      <w:r w:rsidR="00FB6F44">
        <w:rPr>
          <w:rFonts w:hint="eastAsia"/>
        </w:rPr>
        <w:t>.4</w:t>
      </w:r>
      <w:r w:rsidR="00FB6F44">
        <w:rPr>
          <w:rFonts w:hint="eastAsia"/>
        </w:rPr>
        <w:t>测试结果截图与分析</w:t>
      </w:r>
      <w:bookmarkEnd w:id="36"/>
    </w:p>
    <w:p w:rsidR="009B5B69" w:rsidRPr="009B5B69" w:rsidRDefault="009B5B69" w:rsidP="009B5B69">
      <w:pPr>
        <w:rPr>
          <w:rFonts w:hint="eastAsia"/>
        </w:rPr>
      </w:pPr>
      <w:r>
        <w:rPr>
          <w:rFonts w:hint="eastAsia"/>
        </w:rPr>
        <w:t>输入信息并提交，更新显示列表</w:t>
      </w:r>
      <w:r w:rsidR="0085773F">
        <w:rPr>
          <w:rFonts w:hint="eastAsia"/>
        </w:rPr>
        <w:t>，</w:t>
      </w:r>
      <w:r w:rsidR="0085773F">
        <w:rPr>
          <w:rFonts w:hint="eastAsia"/>
        </w:rPr>
        <w:t>该型号可售数量减一</w:t>
      </w:r>
    </w:p>
    <w:p w:rsidR="009B5B69" w:rsidRDefault="009B5B69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13ADF326" wp14:editId="1355A8FD">
            <wp:extent cx="4019550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69" w:rsidRDefault="009B5B69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58409D84" wp14:editId="41E7C637">
            <wp:extent cx="5274310" cy="2171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73F">
        <w:rPr>
          <w:rFonts w:hint="eastAsia"/>
        </w:rPr>
        <w:t xml:space="preserve"> </w:t>
      </w:r>
    </w:p>
    <w:p w:rsidR="0085773F" w:rsidRDefault="0085773F" w:rsidP="009B5B69">
      <w:pPr>
        <w:rPr>
          <w:rFonts w:hint="eastAsia"/>
        </w:rPr>
      </w:pPr>
    </w:p>
    <w:p w:rsidR="009B5B69" w:rsidRDefault="009B5B69" w:rsidP="009B5B69">
      <w:pPr>
        <w:rPr>
          <w:rFonts w:hint="eastAsia"/>
        </w:rPr>
      </w:pPr>
      <w:r>
        <w:rPr>
          <w:rFonts w:hint="eastAsia"/>
        </w:rPr>
        <w:lastRenderedPageBreak/>
        <w:t>如果库存不足则显示提醒</w:t>
      </w:r>
    </w:p>
    <w:p w:rsidR="009B5B69" w:rsidRDefault="009B5B69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73AC1015" wp14:editId="2AF1E93F">
            <wp:extent cx="264795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3F" w:rsidRDefault="0085773F" w:rsidP="009B5B69">
      <w:pPr>
        <w:rPr>
          <w:rFonts w:hint="eastAsia"/>
        </w:rPr>
      </w:pPr>
      <w:r>
        <w:rPr>
          <w:rFonts w:hint="eastAsia"/>
        </w:rPr>
        <w:t>编辑订单，</w:t>
      </w:r>
      <w:r>
        <w:rPr>
          <w:rFonts w:hint="eastAsia"/>
        </w:rPr>
        <w:t>2</w:t>
      </w:r>
      <w:r>
        <w:rPr>
          <w:rFonts w:hint="eastAsia"/>
        </w:rPr>
        <w:t>为已付定金状态</w:t>
      </w:r>
    </w:p>
    <w:p w:rsidR="0085773F" w:rsidRDefault="0085773F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0F87260C" wp14:editId="4ECB5494">
            <wp:extent cx="2857500" cy="1619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3F" w:rsidRDefault="0085773F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4E23B1B3" wp14:editId="0FA211D1">
            <wp:extent cx="5274310" cy="2171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3F" w:rsidRDefault="0085773F" w:rsidP="009B5B69">
      <w:pPr>
        <w:rPr>
          <w:rFonts w:hint="eastAsia"/>
        </w:rPr>
      </w:pPr>
      <w:r>
        <w:rPr>
          <w:rFonts w:hint="eastAsia"/>
        </w:rPr>
        <w:t>删除订单，该品牌可供销售车辆数目加一</w:t>
      </w:r>
    </w:p>
    <w:p w:rsidR="0085773F" w:rsidRDefault="0085773F" w:rsidP="009B5B69">
      <w:pPr>
        <w:rPr>
          <w:rFonts w:hint="eastAsia"/>
        </w:rPr>
      </w:pPr>
      <w:r>
        <w:rPr>
          <w:noProof/>
        </w:rPr>
        <w:drawing>
          <wp:inline distT="0" distB="0" distL="0" distR="0" wp14:anchorId="0307FCA6" wp14:editId="7CF6A9CC">
            <wp:extent cx="5274310" cy="2171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3F" w:rsidRPr="009B5B69" w:rsidRDefault="0085773F" w:rsidP="009B5B69">
      <w:r>
        <w:rPr>
          <w:noProof/>
        </w:rPr>
        <w:lastRenderedPageBreak/>
        <w:drawing>
          <wp:inline distT="0" distB="0" distL="0" distR="0" wp14:anchorId="0CAAD66D" wp14:editId="756CF46A">
            <wp:extent cx="5274310" cy="2171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C6" w:rsidRDefault="00C90972" w:rsidP="004161C6">
      <w:pPr>
        <w:pStyle w:val="1"/>
        <w:rPr>
          <w:rFonts w:ascii="Times New Roman" w:hAnsi="Times New Roman"/>
        </w:rPr>
      </w:pPr>
      <w:bookmarkStart w:id="37" w:name="_Toc231654612"/>
      <w:bookmarkStart w:id="38" w:name="_Toc388787941"/>
      <w:bookmarkEnd w:id="26"/>
      <w:r>
        <w:rPr>
          <w:rFonts w:ascii="Times New Roman" w:hAnsi="Times New Roman" w:hint="eastAsia"/>
        </w:rPr>
        <w:t>五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集成测试报告</w:t>
      </w:r>
      <w:bookmarkEnd w:id="37"/>
      <w:bookmarkEnd w:id="38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39" w:name="_Toc231654613"/>
      <w:bookmarkStart w:id="40" w:name="_Toc388787942"/>
      <w:r>
        <w:rPr>
          <w:rFonts w:ascii="Times New Roman" w:hAnsi="Times New Roman" w:hint="eastAsia"/>
        </w:rPr>
        <w:t xml:space="preserve">5.1 </w:t>
      </w:r>
      <w:r>
        <w:rPr>
          <w:rFonts w:ascii="Times New Roman" w:hAnsi="Times New Roman" w:hint="eastAsia"/>
        </w:rPr>
        <w:t>集成测试描述</w:t>
      </w:r>
      <w:bookmarkEnd w:id="39"/>
      <w:bookmarkEnd w:id="40"/>
    </w:p>
    <w:p w:rsidR="004161C6" w:rsidRPr="00C90972" w:rsidRDefault="004161C6" w:rsidP="004161C6">
      <w:pPr>
        <w:rPr>
          <w:rFonts w:ascii="Times New Roman" w:hAnsi="Times New Roman"/>
          <w:szCs w:val="28"/>
        </w:rPr>
      </w:pPr>
      <w:r w:rsidRPr="00C90972">
        <w:rPr>
          <w:rFonts w:ascii="Times New Roman" w:hAnsi="Times New Roman" w:hint="eastAsia"/>
          <w:szCs w:val="28"/>
        </w:rPr>
        <w:t>集成测试是对系统的综合测试，主要是对界面的测试。</w:t>
      </w:r>
    </w:p>
    <w:p w:rsidR="004161C6" w:rsidRDefault="004161C6" w:rsidP="004161C6">
      <w:pPr>
        <w:rPr>
          <w:rFonts w:ascii="Times New Roman" w:hAnsi="Times New Roman"/>
          <w:sz w:val="24"/>
          <w:szCs w:val="24"/>
        </w:rPr>
      </w:pP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41" w:name="_Toc231654614"/>
      <w:bookmarkStart w:id="42" w:name="_Toc388787943"/>
      <w:r>
        <w:rPr>
          <w:rFonts w:ascii="Times New Roman" w:hAnsi="Times New Roman" w:hint="eastAsia"/>
        </w:rPr>
        <w:t xml:space="preserve">5.2 </w:t>
      </w:r>
      <w:r>
        <w:rPr>
          <w:rFonts w:ascii="Times New Roman" w:hAnsi="Times New Roman" w:hint="eastAsia"/>
        </w:rPr>
        <w:t>集成测试方法设计</w:t>
      </w:r>
      <w:bookmarkEnd w:id="41"/>
      <w:bookmarkEnd w:id="42"/>
    </w:p>
    <w:p w:rsidR="004161C6" w:rsidRPr="00C90972" w:rsidRDefault="004161C6" w:rsidP="004161C6">
      <w:pPr>
        <w:spacing w:line="360" w:lineRule="auto"/>
        <w:rPr>
          <w:rFonts w:ascii="Times New Roman" w:hAnsi="Times New Roman"/>
          <w:szCs w:val="28"/>
        </w:rPr>
      </w:pPr>
      <w:r w:rsidRPr="00C90972">
        <w:rPr>
          <w:rFonts w:ascii="Times New Roman" w:hAnsi="Times New Roman" w:hint="eastAsia"/>
          <w:szCs w:val="28"/>
        </w:rPr>
        <w:t>集成测试采用自顶向下的测试方法：界面—</w:t>
      </w:r>
      <w:r w:rsidRPr="00C90972">
        <w:rPr>
          <w:rFonts w:ascii="Times New Roman" w:hAnsi="Times New Roman" w:hint="eastAsia"/>
          <w:szCs w:val="28"/>
        </w:rPr>
        <w:t>&gt;</w:t>
      </w:r>
      <w:r w:rsidR="009B5B69">
        <w:rPr>
          <w:rFonts w:ascii="Times New Roman" w:hAnsi="Times New Roman" w:hint="eastAsia"/>
          <w:szCs w:val="28"/>
        </w:rPr>
        <w:t>控制</w:t>
      </w:r>
      <w:r w:rsidRPr="00C90972">
        <w:rPr>
          <w:rFonts w:ascii="Times New Roman" w:hAnsi="Times New Roman" w:hint="eastAsia"/>
          <w:szCs w:val="28"/>
        </w:rPr>
        <w:t>层—</w:t>
      </w:r>
      <w:r w:rsidRPr="00C90972">
        <w:rPr>
          <w:rFonts w:ascii="Times New Roman" w:hAnsi="Times New Roman" w:hint="eastAsia"/>
          <w:szCs w:val="28"/>
        </w:rPr>
        <w:t>&gt;</w:t>
      </w:r>
      <w:r w:rsidRPr="00C90972">
        <w:rPr>
          <w:rFonts w:ascii="Times New Roman" w:hAnsi="Times New Roman" w:hint="eastAsia"/>
          <w:szCs w:val="28"/>
        </w:rPr>
        <w:t>数据处理层。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43" w:name="_Toc231654615"/>
      <w:bookmarkStart w:id="44" w:name="_Toc388787944"/>
      <w:r>
        <w:rPr>
          <w:rFonts w:ascii="Times New Roman" w:hAnsi="Times New Roman" w:hint="eastAsia"/>
        </w:rPr>
        <w:t xml:space="preserve">5.3 </w:t>
      </w:r>
      <w:r>
        <w:rPr>
          <w:rFonts w:ascii="Times New Roman" w:hAnsi="Times New Roman" w:hint="eastAsia"/>
        </w:rPr>
        <w:t>测试内容</w:t>
      </w:r>
      <w:bookmarkEnd w:id="43"/>
      <w:bookmarkEnd w:id="44"/>
    </w:p>
    <w:p w:rsidR="004161C6" w:rsidRPr="00C90972" w:rsidRDefault="004161C6" w:rsidP="004161C6">
      <w:pPr>
        <w:rPr>
          <w:szCs w:val="28"/>
        </w:rPr>
      </w:pPr>
      <w:r w:rsidRPr="00C90972">
        <w:rPr>
          <w:rFonts w:hint="eastAsia"/>
          <w:b/>
          <w:szCs w:val="28"/>
        </w:rPr>
        <w:t>评价指标</w:t>
      </w:r>
      <w:r w:rsidRPr="00C90972">
        <w:rPr>
          <w:rFonts w:hint="eastAsia"/>
          <w:szCs w:val="28"/>
        </w:rPr>
        <w:t>：</w:t>
      </w:r>
    </w:p>
    <w:p w:rsidR="004161C6" w:rsidRPr="00C90972" w:rsidRDefault="004161C6" w:rsidP="00C90972">
      <w:pPr>
        <w:ind w:firstLineChars="200" w:firstLine="560"/>
        <w:rPr>
          <w:szCs w:val="28"/>
        </w:rPr>
      </w:pPr>
      <w:r w:rsidRPr="00C90972">
        <w:rPr>
          <w:rFonts w:hint="eastAsia"/>
          <w:szCs w:val="28"/>
        </w:rPr>
        <w:t>正确性：是</w:t>
      </w:r>
      <w:r w:rsidRPr="00C90972">
        <w:rPr>
          <w:rFonts w:hint="eastAsia"/>
          <w:szCs w:val="28"/>
        </w:rPr>
        <w:t>/</w:t>
      </w:r>
      <w:r w:rsidRPr="00C90972">
        <w:rPr>
          <w:rFonts w:hint="eastAsia"/>
          <w:szCs w:val="28"/>
        </w:rPr>
        <w:t>否</w:t>
      </w:r>
    </w:p>
    <w:p w:rsidR="004161C6" w:rsidRPr="00C90972" w:rsidRDefault="004161C6" w:rsidP="00C90972">
      <w:pPr>
        <w:ind w:firstLineChars="200" w:firstLine="560"/>
        <w:rPr>
          <w:szCs w:val="28"/>
        </w:rPr>
      </w:pPr>
      <w:r w:rsidRPr="00C90972">
        <w:rPr>
          <w:rFonts w:hint="eastAsia"/>
          <w:szCs w:val="28"/>
        </w:rPr>
        <w:t>操作性：优</w:t>
      </w:r>
      <w:r w:rsidRPr="00C90972">
        <w:rPr>
          <w:rFonts w:hint="eastAsia"/>
          <w:szCs w:val="28"/>
        </w:rPr>
        <w:t>/</w:t>
      </w:r>
      <w:r w:rsidRPr="00C90972">
        <w:rPr>
          <w:rFonts w:hint="eastAsia"/>
          <w:szCs w:val="28"/>
        </w:rPr>
        <w:t>良</w:t>
      </w:r>
      <w:r w:rsidRPr="00C90972">
        <w:rPr>
          <w:rFonts w:hint="eastAsia"/>
          <w:szCs w:val="28"/>
        </w:rPr>
        <w:t>/</w:t>
      </w:r>
      <w:r w:rsidRPr="00C90972">
        <w:rPr>
          <w:rFonts w:hint="eastAsia"/>
          <w:szCs w:val="28"/>
        </w:rPr>
        <w:t>差</w:t>
      </w:r>
    </w:p>
    <w:p w:rsidR="004161C6" w:rsidRDefault="004161C6" w:rsidP="00AC41B6">
      <w:pPr>
        <w:ind w:firstLineChars="200" w:firstLine="560"/>
      </w:pPr>
    </w:p>
    <w:p w:rsidR="004161C6" w:rsidRDefault="004161C6" w:rsidP="004161C6">
      <w:pPr>
        <w:rPr>
          <w:szCs w:val="28"/>
        </w:rPr>
      </w:pPr>
      <w:r>
        <w:rPr>
          <w:rFonts w:hint="eastAsia"/>
          <w:szCs w:val="28"/>
        </w:rPr>
        <w:t>结果如下：</w:t>
      </w:r>
    </w:p>
    <w:p w:rsidR="004161C6" w:rsidRDefault="004161C6" w:rsidP="004161C6"/>
    <w:p w:rsidR="004161C6" w:rsidRDefault="004161C6" w:rsidP="004161C6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2245"/>
        <w:gridCol w:w="2670"/>
        <w:gridCol w:w="1155"/>
        <w:gridCol w:w="885"/>
      </w:tblGrid>
      <w:tr w:rsidR="004161C6" w:rsidTr="007D30E5">
        <w:trPr>
          <w:trHeight w:val="266"/>
        </w:trPr>
        <w:tc>
          <w:tcPr>
            <w:tcW w:w="1419" w:type="dxa"/>
            <w:shd w:val="clear" w:color="auto" w:fill="BFBFBF"/>
            <w:vAlign w:val="center"/>
          </w:tcPr>
          <w:p w:rsidR="004161C6" w:rsidRDefault="004161C6" w:rsidP="00AC41B6">
            <w:pPr>
              <w:spacing w:line="360" w:lineRule="auto"/>
              <w:ind w:firstLineChars="49" w:firstLine="138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lastRenderedPageBreak/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操作性</w:t>
            </w:r>
          </w:p>
        </w:tc>
      </w:tr>
      <w:tr w:rsidR="004161C6" w:rsidTr="007D30E5">
        <w:trPr>
          <w:trHeight w:val="1896"/>
        </w:trPr>
        <w:tc>
          <w:tcPr>
            <w:tcW w:w="1419" w:type="dxa"/>
            <w:vAlign w:val="center"/>
          </w:tcPr>
          <w:p w:rsidR="004161C6" w:rsidRDefault="0085773F" w:rsidP="007D30E5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信息查询模块</w:t>
            </w:r>
          </w:p>
        </w:tc>
        <w:tc>
          <w:tcPr>
            <w:tcW w:w="2245" w:type="dxa"/>
            <w:vAlign w:val="center"/>
          </w:tcPr>
          <w:p w:rsidR="004161C6" w:rsidRPr="0085773F" w:rsidRDefault="0085773F" w:rsidP="0085773F">
            <w:r>
              <w:rPr>
                <w:rFonts w:hint="eastAsia"/>
              </w:rPr>
              <w:t>查询所有的订单信息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查询车辆信息</w:t>
            </w:r>
          </w:p>
        </w:tc>
        <w:tc>
          <w:tcPr>
            <w:tcW w:w="2670" w:type="dxa"/>
            <w:vAlign w:val="center"/>
          </w:tcPr>
          <w:p w:rsidR="004161C6" w:rsidRDefault="0085773F" w:rsidP="0085773F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正确显示，操作后及时更新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1106"/>
        </w:trPr>
        <w:tc>
          <w:tcPr>
            <w:tcW w:w="1419" w:type="dxa"/>
            <w:vAlign w:val="center"/>
          </w:tcPr>
          <w:p w:rsidR="004161C6" w:rsidRDefault="0085773F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5773F">
              <w:rPr>
                <w:rFonts w:hint="eastAsia"/>
              </w:rPr>
              <w:t>购车订单管理</w:t>
            </w:r>
            <w:r w:rsidR="004161C6">
              <w:rPr>
                <w:rFonts w:ascii="Times New Roman" w:hAnsi="Times New Roman" w:hint="eastAsia"/>
              </w:rPr>
              <w:t>模块</w:t>
            </w:r>
          </w:p>
        </w:tc>
        <w:tc>
          <w:tcPr>
            <w:tcW w:w="2245" w:type="dxa"/>
            <w:vAlign w:val="center"/>
          </w:tcPr>
          <w:p w:rsidR="004161C6" w:rsidRPr="0085773F" w:rsidRDefault="0085773F" w:rsidP="0085773F">
            <w:r>
              <w:rPr>
                <w:rFonts w:hint="eastAsia"/>
              </w:rPr>
              <w:t>输入预定信息并提交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更新订单交易进程</w:t>
            </w:r>
          </w:p>
        </w:tc>
        <w:tc>
          <w:tcPr>
            <w:tcW w:w="2670" w:type="dxa"/>
            <w:vAlign w:val="center"/>
          </w:tcPr>
          <w:p w:rsidR="004161C6" w:rsidRDefault="0085773F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成功添加订单并修改状态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</w:tbl>
    <w:p w:rsidR="004161C6" w:rsidRDefault="004161C6" w:rsidP="004161C6">
      <w:pPr>
        <w:pStyle w:val="2"/>
        <w:rPr>
          <w:rFonts w:ascii="Times New Roman" w:hAnsi="Times New Roman"/>
        </w:rPr>
      </w:pPr>
      <w:bookmarkStart w:id="45" w:name="_Toc231654616"/>
      <w:bookmarkStart w:id="46" w:name="_Toc388787945"/>
      <w:r>
        <w:rPr>
          <w:rFonts w:ascii="Times New Roman" w:hAnsi="Times New Roman" w:hint="eastAsia"/>
        </w:rPr>
        <w:t xml:space="preserve">5.4 </w:t>
      </w:r>
      <w:r>
        <w:rPr>
          <w:rFonts w:ascii="Times New Roman" w:hAnsi="Times New Roman" w:hint="eastAsia"/>
        </w:rPr>
        <w:t>测试结果分析</w:t>
      </w:r>
      <w:bookmarkEnd w:id="45"/>
      <w:bookmarkEnd w:id="46"/>
    </w:p>
    <w:p w:rsidR="004161C6" w:rsidRPr="00C90972" w:rsidRDefault="004161C6" w:rsidP="00C90972">
      <w:pPr>
        <w:spacing w:line="360" w:lineRule="auto"/>
        <w:ind w:firstLineChars="200" w:firstLine="560"/>
        <w:rPr>
          <w:rFonts w:ascii="Times New Roman" w:hAnsi="Times New Roman"/>
          <w:szCs w:val="28"/>
        </w:rPr>
      </w:pPr>
      <w:r w:rsidRPr="00C90972">
        <w:rPr>
          <w:rFonts w:ascii="Times New Roman" w:hAnsi="Times New Roman" w:hint="eastAsia"/>
          <w:szCs w:val="28"/>
        </w:rPr>
        <w:t>统集成测试系统总体功能稳定，未出现重大的功能上的问题，但需要修改一些细节的地方，提高系统的容错性、可操作性和通过改进界面提高用户的用户体验。</w:t>
      </w:r>
    </w:p>
    <w:p w:rsidR="004161C6" w:rsidRDefault="004161C6" w:rsidP="004161C6">
      <w:bookmarkStart w:id="47" w:name="_GoBack"/>
      <w:bookmarkEnd w:id="47"/>
    </w:p>
    <w:sectPr w:rsidR="004161C6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E5" w:rsidRDefault="007B41E5" w:rsidP="00000026">
      <w:r>
        <w:separator/>
      </w:r>
    </w:p>
  </w:endnote>
  <w:endnote w:type="continuationSeparator" w:id="0">
    <w:p w:rsidR="007B41E5" w:rsidRDefault="007B41E5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E5" w:rsidRDefault="007B41E5" w:rsidP="00000026">
      <w:r>
        <w:separator/>
      </w:r>
    </w:p>
  </w:footnote>
  <w:footnote w:type="continuationSeparator" w:id="0">
    <w:p w:rsidR="007B41E5" w:rsidRDefault="007B41E5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5"/>
  </w:num>
  <w:num w:numId="17">
    <w:abstractNumId w:val="19"/>
  </w:num>
  <w:num w:numId="18">
    <w:abstractNumId w:val="24"/>
  </w:num>
  <w:num w:numId="19">
    <w:abstractNumId w:val="14"/>
  </w:num>
  <w:num w:numId="20">
    <w:abstractNumId w:val="16"/>
  </w:num>
  <w:num w:numId="21">
    <w:abstractNumId w:val="12"/>
  </w:num>
  <w:num w:numId="22">
    <w:abstractNumId w:val="18"/>
  </w:num>
  <w:num w:numId="23">
    <w:abstractNumId w:val="13"/>
  </w:num>
  <w:num w:numId="24">
    <w:abstractNumId w:val="20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26"/>
    <w:rsid w:val="00000026"/>
    <w:rsid w:val="00005404"/>
    <w:rsid w:val="00046FA5"/>
    <w:rsid w:val="001B1719"/>
    <w:rsid w:val="001C33BA"/>
    <w:rsid w:val="001F4A81"/>
    <w:rsid w:val="002323E8"/>
    <w:rsid w:val="00281CBD"/>
    <w:rsid w:val="002A24BD"/>
    <w:rsid w:val="003016A2"/>
    <w:rsid w:val="003037BE"/>
    <w:rsid w:val="00333370"/>
    <w:rsid w:val="00395416"/>
    <w:rsid w:val="003A2790"/>
    <w:rsid w:val="004161C6"/>
    <w:rsid w:val="004815B4"/>
    <w:rsid w:val="004B1540"/>
    <w:rsid w:val="005532E6"/>
    <w:rsid w:val="005B0997"/>
    <w:rsid w:val="005E44F9"/>
    <w:rsid w:val="00651254"/>
    <w:rsid w:val="00676AE0"/>
    <w:rsid w:val="006923A3"/>
    <w:rsid w:val="006C0BD3"/>
    <w:rsid w:val="006C210A"/>
    <w:rsid w:val="00787802"/>
    <w:rsid w:val="007B41E5"/>
    <w:rsid w:val="007D30E5"/>
    <w:rsid w:val="007D72B4"/>
    <w:rsid w:val="0085773F"/>
    <w:rsid w:val="00884E6A"/>
    <w:rsid w:val="008C24E4"/>
    <w:rsid w:val="00926439"/>
    <w:rsid w:val="009A5322"/>
    <w:rsid w:val="009B5B69"/>
    <w:rsid w:val="009F1EBF"/>
    <w:rsid w:val="00A2791B"/>
    <w:rsid w:val="00AC41B6"/>
    <w:rsid w:val="00AF4BCF"/>
    <w:rsid w:val="00B007A8"/>
    <w:rsid w:val="00B61CE5"/>
    <w:rsid w:val="00C25572"/>
    <w:rsid w:val="00C90972"/>
    <w:rsid w:val="00CB1DE3"/>
    <w:rsid w:val="00CD0348"/>
    <w:rsid w:val="00D20AFE"/>
    <w:rsid w:val="00D56ED0"/>
    <w:rsid w:val="00D86F15"/>
    <w:rsid w:val="00DB78A1"/>
    <w:rsid w:val="00DF0CC6"/>
    <w:rsid w:val="00E163B5"/>
    <w:rsid w:val="00E40C85"/>
    <w:rsid w:val="00E77DCF"/>
    <w:rsid w:val="00F005D5"/>
    <w:rsid w:val="00F929E8"/>
    <w:rsid w:val="00FB6F44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3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3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A1E7-E8FA-4E8F-8D4F-4935233A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218</Words>
  <Characters>1244</Characters>
  <Application>Microsoft Office Word</Application>
  <DocSecurity>0</DocSecurity>
  <Lines>10</Lines>
  <Paragraphs>2</Paragraphs>
  <ScaleCrop>false</ScaleCrop>
  <Company>Sky123.Org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Sky123.Org</cp:lastModifiedBy>
  <cp:revision>7</cp:revision>
  <dcterms:created xsi:type="dcterms:W3CDTF">2014-05-25T05:34:00Z</dcterms:created>
  <dcterms:modified xsi:type="dcterms:W3CDTF">2015-05-27T05:40:00Z</dcterms:modified>
</cp:coreProperties>
</file>